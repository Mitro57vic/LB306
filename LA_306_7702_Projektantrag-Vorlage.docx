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A88F" w14:textId="77777777" w:rsidR="00D07B44" w:rsidRPr="00D17F56" w:rsidRDefault="002B0ED7" w:rsidP="00496DDF">
      <w:pPr>
        <w:pStyle w:val="berschrift1"/>
        <w:widowControl/>
        <w:tabs>
          <w:tab w:val="clear" w:pos="432"/>
          <w:tab w:val="num" w:pos="0"/>
        </w:tabs>
        <w:spacing w:before="60"/>
        <w:ind w:left="0" w:hanging="6"/>
      </w:pPr>
      <w:r w:rsidRPr="00D17F56">
        <w:t>Projektauftrag</w:t>
      </w:r>
    </w:p>
    <w:tbl>
      <w:tblPr>
        <w:tblW w:w="929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6"/>
      </w:tblGrid>
      <w:tr w:rsidR="00496DDF" w:rsidRPr="00D17F56" w14:paraId="6D8DFED1" w14:textId="77777777" w:rsidTr="00496DDF">
        <w:trPr>
          <w:cantSplit/>
          <w:trHeight w:val="313"/>
        </w:trPr>
        <w:tc>
          <w:tcPr>
            <w:tcW w:w="9296" w:type="dxa"/>
            <w:shd w:val="clear" w:color="auto" w:fill="BFBFBF"/>
          </w:tcPr>
          <w:p w14:paraId="63953137" w14:textId="77777777" w:rsidR="00496DDF" w:rsidRPr="00D17F56" w:rsidRDefault="00B22677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ind w:left="12" w:hanging="6"/>
            </w:pPr>
            <w:r w:rsidRPr="00D17F56">
              <w:t>Projektname</w:t>
            </w:r>
            <w:r w:rsidR="00496DDF" w:rsidRPr="00D17F56">
              <w:t>:</w:t>
            </w:r>
          </w:p>
        </w:tc>
      </w:tr>
      <w:tr w:rsidR="00496DDF" w:rsidRPr="00D17F56" w14:paraId="684BC7E4" w14:textId="77777777" w:rsidTr="00496DDF">
        <w:trPr>
          <w:cantSplit/>
          <w:trHeight w:val="851"/>
        </w:trPr>
        <w:tc>
          <w:tcPr>
            <w:tcW w:w="9296" w:type="dxa"/>
          </w:tcPr>
          <w:p w14:paraId="7B759115" w14:textId="64B756AD" w:rsidR="00496DDF" w:rsidRPr="00D17F56" w:rsidRDefault="003E157A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ind w:left="12" w:hanging="6"/>
              <w:rPr>
                <w:color w:val="4F81BD"/>
              </w:rPr>
            </w:pPr>
            <w:r w:rsidRPr="00D17F56">
              <w:rPr>
                <w:color w:val="4F81BD"/>
              </w:rPr>
              <w:t>Passwort-Generator</w:t>
            </w:r>
          </w:p>
        </w:tc>
      </w:tr>
    </w:tbl>
    <w:p w14:paraId="3E405A02" w14:textId="77777777" w:rsidR="00D07B44" w:rsidRPr="00D17F56" w:rsidRDefault="00D07B44" w:rsidP="00496DDF">
      <w:pPr>
        <w:tabs>
          <w:tab w:val="num" w:pos="0"/>
        </w:tabs>
        <w:spacing w:before="0" w:after="0"/>
        <w:ind w:hanging="6"/>
      </w:pPr>
    </w:p>
    <w:tbl>
      <w:tblPr>
        <w:tblW w:w="0" w:type="auto"/>
        <w:tblInd w:w="-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6"/>
      </w:tblGrid>
      <w:tr w:rsidR="00D07B44" w:rsidRPr="00D17F56" w14:paraId="6AAE6E0B" w14:textId="77777777">
        <w:trPr>
          <w:cantSplit/>
          <w:trHeight w:val="313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C9D2F2" w14:textId="77777777" w:rsidR="00D07B44" w:rsidRPr="00D17F56" w:rsidRDefault="00496DDF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ind w:left="12" w:hanging="6"/>
            </w:pPr>
            <w:r w:rsidRPr="00D17F56">
              <w:t>Beschreibung</w:t>
            </w:r>
            <w:r w:rsidR="00D07B44" w:rsidRPr="00D17F56">
              <w:t>:</w:t>
            </w:r>
          </w:p>
        </w:tc>
      </w:tr>
      <w:tr w:rsidR="00D07B44" w:rsidRPr="00D17F56" w14:paraId="7CBFB2D1" w14:textId="77777777">
        <w:trPr>
          <w:cantSplit/>
          <w:trHeight w:val="348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3149" w14:textId="0A678760" w:rsidR="003610B2" w:rsidRDefault="003610B2" w:rsidP="00496DDF">
            <w:pPr>
              <w:tabs>
                <w:tab w:val="left" w:pos="1278"/>
              </w:tabs>
              <w:snapToGrid w:val="0"/>
              <w:spacing w:before="40" w:after="40"/>
              <w:rPr>
                <w:color w:val="4F81BD"/>
              </w:rPr>
            </w:pPr>
            <w:r w:rsidRPr="00D17F56">
              <w:rPr>
                <w:color w:val="4F81BD"/>
              </w:rPr>
              <w:t>In diesem Projekt erstellen wir ein Passwort-Generator. Diese</w:t>
            </w:r>
            <w:r w:rsidR="007344EE" w:rsidRPr="00D17F56">
              <w:rPr>
                <w:color w:val="4F81BD"/>
              </w:rPr>
              <w:t xml:space="preserve">s Programm </w:t>
            </w:r>
            <w:r w:rsidR="00B653EC" w:rsidRPr="00D17F56">
              <w:rPr>
                <w:color w:val="4F81BD"/>
              </w:rPr>
              <w:t>erstellt sichere Passwörter für ihre Benutzer</w:t>
            </w:r>
            <w:r w:rsidR="002E5CA2" w:rsidRPr="00D17F56">
              <w:rPr>
                <w:color w:val="4F81BD"/>
              </w:rPr>
              <w:t>. Wir werden dieses</w:t>
            </w:r>
            <w:r w:rsidR="00E813F2" w:rsidRPr="00D17F56">
              <w:rPr>
                <w:color w:val="4F81BD"/>
              </w:rPr>
              <w:t xml:space="preserve"> Programm in C</w:t>
            </w:r>
            <w:r w:rsidR="00123461" w:rsidRPr="00123461">
              <w:rPr>
                <w:color w:val="4F81BD"/>
              </w:rPr>
              <w:t>#</w:t>
            </w:r>
            <w:r w:rsidR="00123461">
              <w:rPr>
                <w:color w:val="4F81BD"/>
              </w:rPr>
              <w:t xml:space="preserve"> als Konsolen</w:t>
            </w:r>
            <w:r w:rsidR="00AB07C9">
              <w:rPr>
                <w:color w:val="4F81BD"/>
              </w:rPr>
              <w:t>applikation.</w:t>
            </w:r>
          </w:p>
          <w:p w14:paraId="5583D338" w14:textId="5C26696E" w:rsidR="003E1604" w:rsidRPr="00D17F56" w:rsidRDefault="003E1604" w:rsidP="00496DDF">
            <w:pPr>
              <w:tabs>
                <w:tab w:val="left" w:pos="1278"/>
              </w:tabs>
              <w:snapToGrid w:val="0"/>
              <w:spacing w:before="40" w:after="40"/>
              <w:rPr>
                <w:color w:val="4F81BD"/>
              </w:rPr>
            </w:pPr>
            <w:r>
              <w:rPr>
                <w:color w:val="4F81BD"/>
              </w:rPr>
              <w:t>Dieses Projekt wird nicht die Passwörter speichern.</w:t>
            </w:r>
          </w:p>
          <w:p w14:paraId="318114D1" w14:textId="418757DB" w:rsidR="003439DD" w:rsidRDefault="003439DD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06632D75" w14:textId="5EC0FC1E" w:rsidR="007F4C92" w:rsidRDefault="007F4C92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>
              <w:rPr>
                <w:color w:val="4F81BD"/>
              </w:rPr>
              <w:t>Ziele:</w:t>
            </w:r>
          </w:p>
          <w:p w14:paraId="69F7D739" w14:textId="33785B38" w:rsidR="007F4C92" w:rsidRDefault="007F4C92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>
              <w:rPr>
                <w:color w:val="4F81BD"/>
              </w:rPr>
              <w:t xml:space="preserve">Man soll </w:t>
            </w:r>
            <w:r w:rsidR="008F66FE">
              <w:rPr>
                <w:color w:val="4F81BD"/>
              </w:rPr>
              <w:t>sichere Passwörter generieren können.</w:t>
            </w:r>
          </w:p>
          <w:p w14:paraId="4140C62C" w14:textId="105D0167" w:rsidR="008F66FE" w:rsidRDefault="008F66FE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>
              <w:rPr>
                <w:color w:val="4F81BD"/>
              </w:rPr>
              <w:t xml:space="preserve">Man soll entscheiden </w:t>
            </w:r>
            <w:r w:rsidR="00C71389">
              <w:rPr>
                <w:color w:val="4F81BD"/>
              </w:rPr>
              <w:t>können,</w:t>
            </w:r>
            <w:r>
              <w:rPr>
                <w:color w:val="4F81BD"/>
              </w:rPr>
              <w:t xml:space="preserve"> ob man dieses Passwort will oder ein neues erstellen will.</w:t>
            </w:r>
          </w:p>
          <w:p w14:paraId="730F9482" w14:textId="0469E33B" w:rsidR="003439DD" w:rsidRDefault="00412BDC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>
              <w:rPr>
                <w:color w:val="4F81BD"/>
              </w:rPr>
              <w:t>Man kann entscheiden</w:t>
            </w:r>
            <w:r w:rsidR="00FF2FBC">
              <w:rPr>
                <w:color w:val="4F81BD"/>
              </w:rPr>
              <w:t>,</w:t>
            </w:r>
            <w:r w:rsidR="002917B4">
              <w:rPr>
                <w:color w:val="4F81BD"/>
              </w:rPr>
              <w:t xml:space="preserve"> wie lange das Passwort ist</w:t>
            </w:r>
            <w:r w:rsidR="00FF2FBC">
              <w:rPr>
                <w:color w:val="4F81BD"/>
              </w:rPr>
              <w:t>.</w:t>
            </w:r>
          </w:p>
          <w:p w14:paraId="01DC5544" w14:textId="0D1276AF" w:rsidR="00FF2FBC" w:rsidRPr="00D17F56" w:rsidRDefault="00FF2FBC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>
              <w:rPr>
                <w:color w:val="4F81BD"/>
              </w:rPr>
              <w:t>Man kann entscheiden, ob Sonderzeichen vorkommen sollen.</w:t>
            </w:r>
          </w:p>
        </w:tc>
      </w:tr>
    </w:tbl>
    <w:p w14:paraId="613C0711" w14:textId="77777777" w:rsidR="00D07B44" w:rsidRPr="00D17F56" w:rsidRDefault="00D07B44" w:rsidP="00496DDF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</w:pPr>
    </w:p>
    <w:tbl>
      <w:tblPr>
        <w:tblW w:w="9356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AC11E3" w:rsidRPr="00D17F56" w14:paraId="204BBC1F" w14:textId="77777777" w:rsidTr="00AC11E3">
        <w:trPr>
          <w:cantSplit/>
          <w:trHeight w:val="313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E813C8" w14:textId="77777777" w:rsidR="00AC11E3" w:rsidRPr="00D17F56" w:rsidRDefault="00AC11E3" w:rsidP="00873712">
            <w:pPr>
              <w:pStyle w:val="berschrift2"/>
              <w:numPr>
                <w:ilvl w:val="0"/>
                <w:numId w:val="0"/>
              </w:numPr>
              <w:snapToGrid w:val="0"/>
              <w:spacing w:before="120"/>
              <w:ind w:left="12" w:hanging="12"/>
            </w:pPr>
            <w:r w:rsidRPr="00D17F56">
              <w:t>Module</w:t>
            </w:r>
          </w:p>
        </w:tc>
      </w:tr>
      <w:tr w:rsidR="00AC11E3" w:rsidRPr="00D17F56" w14:paraId="0D9D6EC4" w14:textId="77777777" w:rsidTr="00AC11E3">
        <w:trPr>
          <w:cantSplit/>
          <w:trHeight w:val="348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AA49" w14:textId="62142332" w:rsidR="00AC11E3" w:rsidRPr="00D17F56" w:rsidRDefault="00C71E87" w:rsidP="00873712">
            <w:pPr>
              <w:tabs>
                <w:tab w:val="left" w:pos="1278"/>
              </w:tabs>
              <w:snapToGrid w:val="0"/>
              <w:spacing w:before="40" w:after="40"/>
            </w:pPr>
            <w:r w:rsidRPr="00D17F56">
              <w:t>306</w:t>
            </w:r>
          </w:p>
        </w:tc>
      </w:tr>
    </w:tbl>
    <w:p w14:paraId="6BAF0A2D" w14:textId="77777777" w:rsidR="00AC11E3" w:rsidRPr="00D17F56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</w:pPr>
    </w:p>
    <w:tbl>
      <w:tblPr>
        <w:tblW w:w="9356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AC11E3" w:rsidRPr="00D17F56" w14:paraId="18FD1975" w14:textId="77777777" w:rsidTr="00873712">
        <w:trPr>
          <w:cantSplit/>
          <w:trHeight w:val="313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264A4C" w14:textId="77777777" w:rsidR="00AC11E3" w:rsidRPr="00D17F56" w:rsidRDefault="00AC11E3" w:rsidP="00873712">
            <w:pPr>
              <w:pStyle w:val="berschrift2"/>
              <w:numPr>
                <w:ilvl w:val="0"/>
                <w:numId w:val="0"/>
              </w:numPr>
              <w:snapToGrid w:val="0"/>
              <w:spacing w:before="120"/>
              <w:ind w:left="12" w:hanging="12"/>
            </w:pPr>
            <w:r w:rsidRPr="00D17F56">
              <w:t>Zusätzlich benötigtes Material:</w:t>
            </w:r>
          </w:p>
        </w:tc>
      </w:tr>
      <w:tr w:rsidR="00AC11E3" w:rsidRPr="00D17F56" w14:paraId="14960DEB" w14:textId="77777777" w:rsidTr="00873712">
        <w:trPr>
          <w:cantSplit/>
          <w:trHeight w:val="348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ACC" w14:textId="60E2F738" w:rsidR="00AC11E3" w:rsidRPr="00D17F56" w:rsidRDefault="00652537" w:rsidP="00873712">
            <w:pPr>
              <w:tabs>
                <w:tab w:val="left" w:pos="1278"/>
              </w:tabs>
              <w:snapToGrid w:val="0"/>
              <w:spacing w:before="40" w:after="40"/>
            </w:pPr>
            <w:r>
              <w:t>Internetforums</w:t>
            </w:r>
            <w:r w:rsidR="000D5650">
              <w:t xml:space="preserve"> für Probleme</w:t>
            </w:r>
          </w:p>
        </w:tc>
      </w:tr>
    </w:tbl>
    <w:p w14:paraId="5BA0A0A0" w14:textId="77777777" w:rsidR="00AC11E3" w:rsidRPr="00D17F56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3003"/>
        <w:gridCol w:w="3003"/>
        <w:gridCol w:w="3345"/>
      </w:tblGrid>
      <w:tr w:rsidR="00AC11E3" w:rsidRPr="00D17F56" w14:paraId="330234FE" w14:textId="77777777" w:rsidTr="00873712">
        <w:tc>
          <w:tcPr>
            <w:tcW w:w="3003" w:type="dxa"/>
            <w:shd w:val="clear" w:color="auto" w:fill="BFBFBF" w:themeFill="background1" w:themeFillShade="BF"/>
          </w:tcPr>
          <w:p w14:paraId="3C3EF311" w14:textId="77777777" w:rsidR="00AC11E3" w:rsidRPr="00D17F56" w:rsidRDefault="00AC11E3" w:rsidP="00873712">
            <w:pPr>
              <w:pStyle w:val="berschrift2"/>
              <w:tabs>
                <w:tab w:val="clear" w:pos="576"/>
                <w:tab w:val="num" w:pos="12"/>
              </w:tabs>
              <w:snapToGrid w:val="0"/>
              <w:spacing w:before="120"/>
              <w:ind w:left="12" w:hanging="6"/>
            </w:pPr>
            <w:r w:rsidRPr="00D17F56">
              <w:t>Auftraggeber:</w:t>
            </w:r>
          </w:p>
        </w:tc>
        <w:tc>
          <w:tcPr>
            <w:tcW w:w="3003" w:type="dxa"/>
            <w:shd w:val="clear" w:color="auto" w:fill="BFBFBF" w:themeFill="background1" w:themeFillShade="BF"/>
          </w:tcPr>
          <w:p w14:paraId="55FF9DF4" w14:textId="77777777" w:rsidR="00AC11E3" w:rsidRPr="00D17F56" w:rsidRDefault="00AC11E3" w:rsidP="00873712">
            <w:pPr>
              <w:pStyle w:val="berschrift2"/>
              <w:numPr>
                <w:ilvl w:val="0"/>
                <w:numId w:val="0"/>
              </w:numPr>
              <w:snapToGrid w:val="0"/>
              <w:spacing w:before="120"/>
            </w:pPr>
            <w:r w:rsidRPr="00D17F56">
              <w:t>Weitere Kontaktpersonen:</w:t>
            </w:r>
          </w:p>
        </w:tc>
        <w:tc>
          <w:tcPr>
            <w:tcW w:w="3345" w:type="dxa"/>
            <w:shd w:val="clear" w:color="auto" w:fill="BFBFBF" w:themeFill="background1" w:themeFillShade="BF"/>
          </w:tcPr>
          <w:p w14:paraId="4A5B7E1F" w14:textId="77777777" w:rsidR="00AC11E3" w:rsidRPr="00D17F56" w:rsidRDefault="00AC11E3" w:rsidP="00873712">
            <w:pPr>
              <w:pStyle w:val="berschrift2"/>
              <w:numPr>
                <w:ilvl w:val="0"/>
                <w:numId w:val="0"/>
              </w:numPr>
              <w:snapToGrid w:val="0"/>
              <w:spacing w:before="120"/>
            </w:pPr>
            <w:r w:rsidRPr="00D17F56">
              <w:t>Begleitperson BBB:</w:t>
            </w:r>
          </w:p>
        </w:tc>
      </w:tr>
      <w:tr w:rsidR="00AC11E3" w:rsidRPr="00D17F56" w14:paraId="3E2D0E56" w14:textId="77777777" w:rsidTr="00873712">
        <w:tc>
          <w:tcPr>
            <w:tcW w:w="3003" w:type="dxa"/>
          </w:tcPr>
          <w:p w14:paraId="76B7C3EB" w14:textId="53A45CA7" w:rsidR="00AC11E3" w:rsidRPr="00D17F56" w:rsidRDefault="00303F2F" w:rsidP="00873712">
            <w:pPr>
              <w:tabs>
                <w:tab w:val="left" w:pos="1278"/>
              </w:tabs>
              <w:snapToGrid w:val="0"/>
              <w:spacing w:before="40" w:after="40"/>
            </w:pPr>
            <w:r w:rsidRPr="00D17F56">
              <w:t>BBB</w:t>
            </w:r>
          </w:p>
        </w:tc>
        <w:tc>
          <w:tcPr>
            <w:tcW w:w="3003" w:type="dxa"/>
          </w:tcPr>
          <w:p w14:paraId="02E411CD" w14:textId="675EA22C" w:rsidR="00AC11E3" w:rsidRPr="00D17F56" w:rsidRDefault="007408FF" w:rsidP="00873712">
            <w:pPr>
              <w:tabs>
                <w:tab w:val="left" w:pos="1278"/>
              </w:tabs>
              <w:snapToGrid w:val="0"/>
              <w:spacing w:before="40" w:after="40"/>
            </w:pPr>
            <w:r w:rsidRPr="00D17F56">
              <w:t>Rossella</w:t>
            </w:r>
            <w:r w:rsidRPr="00D17F56">
              <w:t xml:space="preserve"> </w:t>
            </w:r>
            <w:proofErr w:type="spellStart"/>
            <w:r w:rsidR="005C65CD" w:rsidRPr="00D17F56">
              <w:t>Rapisarda</w:t>
            </w:r>
            <w:proofErr w:type="spellEnd"/>
          </w:p>
        </w:tc>
        <w:tc>
          <w:tcPr>
            <w:tcW w:w="3345" w:type="dxa"/>
          </w:tcPr>
          <w:p w14:paraId="028B89AB" w14:textId="52252ED0" w:rsidR="00AC11E3" w:rsidRPr="00D17F56" w:rsidRDefault="00CD344A" w:rsidP="00873712">
            <w:pPr>
              <w:tabs>
                <w:tab w:val="left" w:pos="1278"/>
              </w:tabs>
              <w:snapToGrid w:val="0"/>
              <w:spacing w:before="40" w:after="40"/>
            </w:pPr>
            <w:r w:rsidRPr="00D17F56">
              <w:t xml:space="preserve">Rossella </w:t>
            </w:r>
            <w:proofErr w:type="spellStart"/>
            <w:r w:rsidRPr="00D17F56">
              <w:t>Rapisarda</w:t>
            </w:r>
            <w:proofErr w:type="spellEnd"/>
          </w:p>
        </w:tc>
      </w:tr>
    </w:tbl>
    <w:p w14:paraId="618BBFF8" w14:textId="77777777" w:rsidR="00AC11E3" w:rsidRPr="00D17F56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</w:pPr>
    </w:p>
    <w:tbl>
      <w:tblPr>
        <w:tblW w:w="9356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7"/>
        <w:gridCol w:w="6149"/>
      </w:tblGrid>
      <w:tr w:rsidR="00AC11E3" w:rsidRPr="00D17F56" w14:paraId="2B39E670" w14:textId="77777777" w:rsidTr="00873712">
        <w:trPr>
          <w:cantSplit/>
          <w:trHeight w:val="313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14:paraId="49507146" w14:textId="77777777" w:rsidR="00AC11E3" w:rsidRPr="00D17F56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</w:pPr>
            <w:r w:rsidRPr="00D17F56">
              <w:t>Projektleiter: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</w:tcPr>
          <w:p w14:paraId="2E165EA7" w14:textId="77777777" w:rsidR="00AC11E3" w:rsidRPr="00D17F56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</w:pPr>
            <w:r w:rsidRPr="00D17F56">
              <w:t xml:space="preserve"> Teammitglieder:</w:t>
            </w:r>
          </w:p>
        </w:tc>
      </w:tr>
      <w:tr w:rsidR="00AC11E3" w:rsidRPr="00652537" w14:paraId="74F4D55A" w14:textId="77777777" w:rsidTr="00873712">
        <w:trPr>
          <w:cantSplit/>
          <w:trHeight w:val="433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4A323F" w14:textId="5EC79B5A" w:rsidR="00AC11E3" w:rsidRPr="00D17F56" w:rsidRDefault="00D31AFF" w:rsidP="00873712">
            <w:pPr>
              <w:pStyle w:val="berschrift2"/>
              <w:tabs>
                <w:tab w:val="clear" w:pos="576"/>
                <w:tab w:val="num" w:pos="12"/>
              </w:tabs>
              <w:snapToGrid w:val="0"/>
              <w:spacing w:before="120"/>
              <w:ind w:left="12" w:hanging="6"/>
            </w:pPr>
            <w:r>
              <w:t>Göhl Nathan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99BE" w14:textId="1812B3D3" w:rsidR="00AC11E3" w:rsidRPr="00652537" w:rsidRDefault="00110218" w:rsidP="00D31AFF">
            <w:pPr>
              <w:pStyle w:val="berschrift2"/>
              <w:numPr>
                <w:ilvl w:val="0"/>
                <w:numId w:val="0"/>
              </w:numPr>
              <w:snapToGrid w:val="0"/>
              <w:spacing w:before="120"/>
              <w:rPr>
                <w:lang w:val="en-GB"/>
              </w:rPr>
            </w:pPr>
            <w:r w:rsidRPr="00652537">
              <w:rPr>
                <w:lang w:val="en-GB"/>
              </w:rPr>
              <w:t xml:space="preserve">Spycher Elias, </w:t>
            </w:r>
            <w:r w:rsidR="004E3944" w:rsidRPr="00652537">
              <w:rPr>
                <w:lang w:val="en-GB"/>
              </w:rPr>
              <w:t>Koch Liam</w:t>
            </w:r>
            <w:r w:rsidR="00D31AFF">
              <w:rPr>
                <w:lang w:val="en-GB"/>
              </w:rPr>
              <w:t>,</w:t>
            </w:r>
            <w:r w:rsidR="00214D86" w:rsidRPr="00652537">
              <w:rPr>
                <w:lang w:val="en-GB"/>
              </w:rPr>
              <w:t xml:space="preserve"> </w:t>
            </w:r>
            <w:r w:rsidR="00C71E87" w:rsidRPr="00652537">
              <w:rPr>
                <w:lang w:val="en-GB"/>
              </w:rPr>
              <w:t xml:space="preserve">Mitrovic </w:t>
            </w:r>
            <w:r w:rsidR="00802EAC" w:rsidRPr="00652537">
              <w:rPr>
                <w:lang w:val="en-GB"/>
              </w:rPr>
              <w:t>Filip</w:t>
            </w:r>
          </w:p>
        </w:tc>
      </w:tr>
    </w:tbl>
    <w:p w14:paraId="6FA9DAE6" w14:textId="77777777" w:rsidR="00AC11E3" w:rsidRPr="00652537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en-GB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9"/>
        <w:gridCol w:w="4477"/>
      </w:tblGrid>
      <w:tr w:rsidR="00AC11E3" w:rsidRPr="00D17F56" w14:paraId="50C902BE" w14:textId="77777777" w:rsidTr="00873712">
        <w:trPr>
          <w:trHeight w:val="330"/>
        </w:trPr>
        <w:tc>
          <w:tcPr>
            <w:tcW w:w="4879" w:type="dxa"/>
            <w:shd w:val="clear" w:color="auto" w:fill="CCCCCC"/>
          </w:tcPr>
          <w:p w14:paraId="623F9779" w14:textId="77777777" w:rsidR="00AC11E3" w:rsidRPr="00D17F56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</w:pPr>
            <w:r w:rsidRPr="00D17F56">
              <w:t>Termin Projektstart:</w:t>
            </w:r>
          </w:p>
        </w:tc>
        <w:tc>
          <w:tcPr>
            <w:tcW w:w="4477" w:type="dxa"/>
            <w:shd w:val="clear" w:color="auto" w:fill="CCCCCC"/>
          </w:tcPr>
          <w:p w14:paraId="3CA2E8C8" w14:textId="77777777" w:rsidR="00AC11E3" w:rsidRPr="00D17F56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</w:pPr>
            <w:r w:rsidRPr="00D17F56">
              <w:t>Termin Projektende:</w:t>
            </w:r>
          </w:p>
        </w:tc>
      </w:tr>
      <w:tr w:rsidR="00AC11E3" w:rsidRPr="00D17F56" w14:paraId="3BFBA7CE" w14:textId="77777777" w:rsidTr="00873712">
        <w:trPr>
          <w:trHeight w:val="547"/>
        </w:trPr>
        <w:tc>
          <w:tcPr>
            <w:tcW w:w="4879" w:type="dxa"/>
          </w:tcPr>
          <w:p w14:paraId="4A7B14CE" w14:textId="555DAF0C" w:rsidR="00AC11E3" w:rsidRPr="00D17F56" w:rsidRDefault="00A2183F" w:rsidP="00873712">
            <w:pPr>
              <w:tabs>
                <w:tab w:val="left" w:pos="1278"/>
              </w:tabs>
              <w:snapToGrid w:val="0"/>
              <w:spacing w:before="40" w:after="40"/>
            </w:pPr>
            <w:r w:rsidRPr="00D17F56">
              <w:t>14.05.2024</w:t>
            </w:r>
          </w:p>
        </w:tc>
        <w:tc>
          <w:tcPr>
            <w:tcW w:w="4477" w:type="dxa"/>
          </w:tcPr>
          <w:p w14:paraId="6ED9FE3F" w14:textId="0E23269F" w:rsidR="00AC11E3" w:rsidRPr="00D17F56" w:rsidRDefault="000B50E3" w:rsidP="00873712">
            <w:pPr>
              <w:tabs>
                <w:tab w:val="left" w:pos="1278"/>
              </w:tabs>
              <w:snapToGrid w:val="0"/>
              <w:spacing w:before="40" w:after="40"/>
            </w:pPr>
            <w:r w:rsidRPr="00D17F56">
              <w:t>25.06</w:t>
            </w:r>
            <w:r w:rsidR="00AA3191" w:rsidRPr="00D17F56">
              <w:t>.2024</w:t>
            </w:r>
          </w:p>
        </w:tc>
      </w:tr>
    </w:tbl>
    <w:p w14:paraId="4061597C" w14:textId="77777777" w:rsidR="00D07B44" w:rsidRPr="007E5FF1" w:rsidRDefault="00D07B44" w:rsidP="00496DDF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</w:pPr>
    </w:p>
    <w:sectPr w:rsidR="00D07B44" w:rsidRPr="007E5FF1">
      <w:headerReference w:type="default" r:id="rId10"/>
      <w:footnotePr>
        <w:pos w:val="beneathText"/>
      </w:footnotePr>
      <w:pgSz w:w="11899" w:h="16837"/>
      <w:pgMar w:top="623" w:right="1440" w:bottom="1134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9D746" w14:textId="77777777" w:rsidR="00900025" w:rsidRPr="00D17F56" w:rsidRDefault="00900025">
      <w:pPr>
        <w:spacing w:before="0" w:after="0"/>
      </w:pPr>
      <w:r w:rsidRPr="00D17F56">
        <w:separator/>
      </w:r>
    </w:p>
  </w:endnote>
  <w:endnote w:type="continuationSeparator" w:id="0">
    <w:p w14:paraId="19E38D91" w14:textId="77777777" w:rsidR="00900025" w:rsidRPr="00D17F56" w:rsidRDefault="00900025">
      <w:pPr>
        <w:spacing w:before="0" w:after="0"/>
      </w:pPr>
      <w:r w:rsidRPr="00D17F56">
        <w:continuationSeparator/>
      </w:r>
    </w:p>
  </w:endnote>
  <w:endnote w:type="continuationNotice" w:id="1">
    <w:p w14:paraId="385875FB" w14:textId="77777777" w:rsidR="00014F1C" w:rsidRPr="00D17F56" w:rsidRDefault="00014F1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BE915" w14:textId="77777777" w:rsidR="00900025" w:rsidRPr="00D17F56" w:rsidRDefault="00900025">
      <w:pPr>
        <w:spacing w:before="0" w:after="0"/>
      </w:pPr>
      <w:r w:rsidRPr="00D17F56">
        <w:separator/>
      </w:r>
    </w:p>
  </w:footnote>
  <w:footnote w:type="continuationSeparator" w:id="0">
    <w:p w14:paraId="2376F346" w14:textId="77777777" w:rsidR="00900025" w:rsidRPr="00D17F56" w:rsidRDefault="00900025">
      <w:pPr>
        <w:spacing w:before="0" w:after="0"/>
      </w:pPr>
      <w:r w:rsidRPr="00D17F56">
        <w:continuationSeparator/>
      </w:r>
    </w:p>
  </w:footnote>
  <w:footnote w:type="continuationNotice" w:id="1">
    <w:p w14:paraId="6E8C5AC0" w14:textId="77777777" w:rsidR="00014F1C" w:rsidRPr="00D17F56" w:rsidRDefault="00014F1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01A8E" w14:textId="77777777" w:rsidR="00D07B44" w:rsidRPr="00D17F56" w:rsidRDefault="00AC11E3">
    <w:pPr>
      <w:pStyle w:val="Kopfzeile"/>
      <w:widowControl/>
      <w:jc w:val="right"/>
    </w:pPr>
    <w:r w:rsidRPr="00D17F56">
      <w:rPr>
        <w:lang w:eastAsia="de-CH"/>
      </w:rPr>
      <w:drawing>
        <wp:inline distT="0" distB="0" distL="0" distR="0" wp14:anchorId="01E2E715" wp14:editId="78C7BCE9">
          <wp:extent cx="781050" cy="417066"/>
          <wp:effectExtent l="0" t="0" r="0" b="2540"/>
          <wp:docPr id="2" name="Grafik 2" descr="C:\Users\Skaldrom\AppData\Local\Temp\BBB_25%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aldrom\AppData\Local\Temp\BBB_25%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4" cy="422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12F15CF0"/>
    <w:multiLevelType w:val="hybridMultilevel"/>
    <w:tmpl w:val="61F45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99314">
    <w:abstractNumId w:val="0"/>
  </w:num>
  <w:num w:numId="2" w16cid:durableId="988630159">
    <w:abstractNumId w:val="1"/>
  </w:num>
  <w:num w:numId="3" w16cid:durableId="1288243288">
    <w:abstractNumId w:val="2"/>
  </w:num>
  <w:num w:numId="4" w16cid:durableId="1591961370">
    <w:abstractNumId w:val="0"/>
  </w:num>
  <w:num w:numId="5" w16cid:durableId="378169874">
    <w:abstractNumId w:val="3"/>
  </w:num>
  <w:num w:numId="6" w16cid:durableId="808326594">
    <w:abstractNumId w:val="0"/>
  </w:num>
  <w:num w:numId="7" w16cid:durableId="1627618712">
    <w:abstractNumId w:val="0"/>
  </w:num>
  <w:num w:numId="8" w16cid:durableId="105338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DF"/>
    <w:rsid w:val="00014F1C"/>
    <w:rsid w:val="000A468F"/>
    <w:rsid w:val="000A6D9A"/>
    <w:rsid w:val="000B50E3"/>
    <w:rsid w:val="000D5650"/>
    <w:rsid w:val="000D6A4E"/>
    <w:rsid w:val="00110218"/>
    <w:rsid w:val="00123461"/>
    <w:rsid w:val="00127CA0"/>
    <w:rsid w:val="00166C20"/>
    <w:rsid w:val="00190E09"/>
    <w:rsid w:val="00214D86"/>
    <w:rsid w:val="0023586A"/>
    <w:rsid w:val="002563F6"/>
    <w:rsid w:val="002917B4"/>
    <w:rsid w:val="00291DAB"/>
    <w:rsid w:val="002B0E37"/>
    <w:rsid w:val="002B0ED7"/>
    <w:rsid w:val="002C3688"/>
    <w:rsid w:val="002E5CA2"/>
    <w:rsid w:val="00303F2F"/>
    <w:rsid w:val="003439DD"/>
    <w:rsid w:val="00355E69"/>
    <w:rsid w:val="003610B2"/>
    <w:rsid w:val="003664E6"/>
    <w:rsid w:val="003C6D51"/>
    <w:rsid w:val="003E157A"/>
    <w:rsid w:val="003E1604"/>
    <w:rsid w:val="00412BDC"/>
    <w:rsid w:val="00440804"/>
    <w:rsid w:val="0047483B"/>
    <w:rsid w:val="0049130B"/>
    <w:rsid w:val="004966A4"/>
    <w:rsid w:val="00496DDF"/>
    <w:rsid w:val="004A6E18"/>
    <w:rsid w:val="004E3944"/>
    <w:rsid w:val="005035F0"/>
    <w:rsid w:val="005462F1"/>
    <w:rsid w:val="005C2D75"/>
    <w:rsid w:val="005C65CD"/>
    <w:rsid w:val="00612384"/>
    <w:rsid w:val="0062524F"/>
    <w:rsid w:val="00652537"/>
    <w:rsid w:val="006B360A"/>
    <w:rsid w:val="00700913"/>
    <w:rsid w:val="007344EE"/>
    <w:rsid w:val="007408FF"/>
    <w:rsid w:val="00743FFC"/>
    <w:rsid w:val="00746C18"/>
    <w:rsid w:val="00780EB9"/>
    <w:rsid w:val="007E5FF1"/>
    <w:rsid w:val="007F4C92"/>
    <w:rsid w:val="008021B7"/>
    <w:rsid w:val="00802EAC"/>
    <w:rsid w:val="008615D6"/>
    <w:rsid w:val="008F66FE"/>
    <w:rsid w:val="00900025"/>
    <w:rsid w:val="00925996"/>
    <w:rsid w:val="009733F5"/>
    <w:rsid w:val="009D6BB4"/>
    <w:rsid w:val="00A2183F"/>
    <w:rsid w:val="00A43FD5"/>
    <w:rsid w:val="00AA3191"/>
    <w:rsid w:val="00AB07C9"/>
    <w:rsid w:val="00AC0DB0"/>
    <w:rsid w:val="00AC11E3"/>
    <w:rsid w:val="00AC6C23"/>
    <w:rsid w:val="00AD72F8"/>
    <w:rsid w:val="00B1193D"/>
    <w:rsid w:val="00B22677"/>
    <w:rsid w:val="00B653EC"/>
    <w:rsid w:val="00C42B39"/>
    <w:rsid w:val="00C54EB4"/>
    <w:rsid w:val="00C63DF4"/>
    <w:rsid w:val="00C71389"/>
    <w:rsid w:val="00C71E87"/>
    <w:rsid w:val="00C741A5"/>
    <w:rsid w:val="00C74A70"/>
    <w:rsid w:val="00CD344A"/>
    <w:rsid w:val="00D0064D"/>
    <w:rsid w:val="00D07B44"/>
    <w:rsid w:val="00D17F56"/>
    <w:rsid w:val="00D31AFF"/>
    <w:rsid w:val="00D61BF4"/>
    <w:rsid w:val="00D61F1E"/>
    <w:rsid w:val="00D64DC1"/>
    <w:rsid w:val="00E02628"/>
    <w:rsid w:val="00E447E0"/>
    <w:rsid w:val="00E813F2"/>
    <w:rsid w:val="00E92632"/>
    <w:rsid w:val="00F20AD0"/>
    <w:rsid w:val="00F26B6E"/>
    <w:rsid w:val="00F84C64"/>
    <w:rsid w:val="00FD0C3D"/>
    <w:rsid w:val="00F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32D6A6"/>
  <w15:chartTrackingRefBased/>
  <w15:docId w15:val="{91D1FE73-EFA4-4ECD-845D-14844C6E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  <w:overflowPunct w:val="0"/>
      <w:autoSpaceDE w:val="0"/>
      <w:spacing w:before="60" w:after="60"/>
      <w:textAlignment w:val="baseline"/>
    </w:pPr>
    <w:rPr>
      <w:rFonts w:ascii="Arial" w:hAnsi="Arial" w:cs="Times"/>
      <w:sz w:val="22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7000"/>
        <w:tab w:val="left" w:pos="9212"/>
      </w:tabs>
      <w:spacing w:before="240"/>
      <w:outlineLvl w:val="0"/>
    </w:pPr>
    <w:rPr>
      <w:b/>
      <w:kern w:val="1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  <w:semiHidden/>
    <w:rPr>
      <w:sz w:val="20"/>
    </w:rPr>
  </w:style>
  <w:style w:type="character" w:styleId="Hyperlink">
    <w:name w:val="Hyperlink"/>
    <w:basedOn w:val="WW-Absatz-Standardschriftart"/>
    <w:semiHidden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krper">
    <w:name w:val="Body Text"/>
    <w:basedOn w:val="Standard"/>
    <w:semiHidden/>
    <w:pPr>
      <w:spacing w:before="0" w:after="120"/>
    </w:pPr>
  </w:style>
  <w:style w:type="paragraph" w:styleId="Liste">
    <w:name w:val="List"/>
    <w:basedOn w:val="Textkrper"/>
    <w:semiHidden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WW-Standard">
    <w:name w:val="WW-Standard"/>
    <w:pPr>
      <w:widowControl w:val="0"/>
      <w:suppressAutoHyphens/>
      <w:overflowPunct w:val="0"/>
      <w:autoSpaceDE w:val="0"/>
      <w:textAlignment w:val="baseline"/>
    </w:pPr>
    <w:rPr>
      <w:rFonts w:ascii="Arial" w:eastAsia="Arial" w:hAnsi="Arial" w:cs="Times"/>
      <w:sz w:val="24"/>
      <w:lang w:val="en-US" w:eastAsia="ar-SA"/>
    </w:rPr>
  </w:style>
  <w:style w:type="paragraph" w:customStyle="1" w:styleId="berschrift10">
    <w:name w:val="Êberschrift 1"/>
    <w:basedOn w:val="WW-Standard"/>
    <w:next w:val="WW-Standard"/>
    <w:pPr>
      <w:keepNext/>
      <w:jc w:val="center"/>
    </w:pPr>
    <w:rPr>
      <w:sz w:val="48"/>
    </w:rPr>
  </w:style>
  <w:style w:type="paragraph" w:customStyle="1" w:styleId="WW-Kopfzeile">
    <w:name w:val="WW-Kopfzeile"/>
    <w:basedOn w:val="WW-Standard"/>
    <w:pPr>
      <w:tabs>
        <w:tab w:val="center" w:pos="4536"/>
        <w:tab w:val="right" w:pos="9072"/>
      </w:tabs>
    </w:p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6D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DDF"/>
    <w:rPr>
      <w:rFonts w:ascii="Tahoma" w:hAnsi="Tahoma" w:cs="Tahoma"/>
      <w:sz w:val="16"/>
      <w:szCs w:val="16"/>
      <w:lang w:val="en-US" w:eastAsia="ar-SA"/>
    </w:rPr>
  </w:style>
  <w:style w:type="table" w:styleId="Tabellenraster">
    <w:name w:val="Table Grid"/>
    <w:basedOn w:val="NormaleTabelle"/>
    <w:uiPriority w:val="59"/>
    <w:rsid w:val="00AC1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CB3460EF570C4A8008688CF336F0AD" ma:contentTypeVersion="16" ma:contentTypeDescription="Ein neues Dokument erstellen." ma:contentTypeScope="" ma:versionID="174d78647256c3ca4c1a41fb5c38c25a">
  <xsd:schema xmlns:xsd="http://www.w3.org/2001/XMLSchema" xmlns:xs="http://www.w3.org/2001/XMLSchema" xmlns:p="http://schemas.microsoft.com/office/2006/metadata/properties" xmlns:ns3="f2fc240a-8858-46b9-a727-7be5710b590e" xmlns:ns4="7f4825c8-e40f-43be-9d07-38296205bb00" targetNamespace="http://schemas.microsoft.com/office/2006/metadata/properties" ma:root="true" ma:fieldsID="522473bb837aa286cb204d6afb06acf8" ns3:_="" ns4:_="">
    <xsd:import namespace="f2fc240a-8858-46b9-a727-7be5710b590e"/>
    <xsd:import namespace="7f4825c8-e40f-43be-9d07-38296205bb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c240a-8858-46b9-a727-7be5710b5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25c8-e40f-43be-9d07-38296205b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fc240a-8858-46b9-a727-7be5710b590e" xsi:nil="true"/>
  </documentManagement>
</p:properties>
</file>

<file path=customXml/itemProps1.xml><?xml version="1.0" encoding="utf-8"?>
<ds:datastoreItem xmlns:ds="http://schemas.openxmlformats.org/officeDocument/2006/customXml" ds:itemID="{DD905E91-E2DD-494F-95CD-953D0B502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c240a-8858-46b9-a727-7be5710b590e"/>
    <ds:schemaRef ds:uri="7f4825c8-e40f-43be-9d07-38296205b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29A87-A8BF-41DA-96F3-64734D3D7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62AFE-324E-4D1E-AFD5-DF5F70675AFA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7f4825c8-e40f-43be-9d07-38296205bb00"/>
    <ds:schemaRef ds:uri="f2fc240a-8858-46b9-a727-7be5710b590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Heading 1: Helvetica 14 Bold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1: Helvetica 14 Bold</dc:title>
  <dc:subject/>
  <dc:creator>Eugen Suter</dc:creator>
  <cp:keywords/>
  <cp:lastModifiedBy>Liam Gideon.Koch</cp:lastModifiedBy>
  <cp:revision>2</cp:revision>
  <cp:lastPrinted>2005-08-08T14:41:00Z</cp:lastPrinted>
  <dcterms:created xsi:type="dcterms:W3CDTF">2024-05-14T07:41:00Z</dcterms:created>
  <dcterms:modified xsi:type="dcterms:W3CDTF">2024-05-14T07:41:00Z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0x0101007ACB3460EF570C4A8008688CF336F0AD</vt:lpwstr>
  </property>
</Properties>
</file>